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FA" w:rsidRDefault="003D20FA" w:rsidP="003D20FA">
      <w:pPr>
        <w:pStyle w:val="Titre1"/>
      </w:pPr>
      <w:r>
        <w:t xml:space="preserve">                                  </w:t>
      </w:r>
      <w:bookmarkStart w:id="0" w:name="_GoBack"/>
      <w:bookmarkEnd w:id="0"/>
      <w:r>
        <w:t xml:space="preserve">                     </w:t>
      </w:r>
      <w:r w:rsidRPr="003D20FA">
        <w:rPr>
          <w:highlight w:val="yellow"/>
        </w:rPr>
        <w:t>Bonsoir</w:t>
      </w:r>
      <w:r>
        <w:t xml:space="preserve">                                                                                                                                           </w:t>
      </w:r>
      <w:r>
        <w:t xml:space="preserve">     </w:t>
      </w:r>
      <w:r>
        <w:t>05/12/2021</w:t>
      </w:r>
    </w:p>
    <w:p w:rsidR="003D20FA" w:rsidRDefault="003D20FA" w:rsidP="003D20FA"/>
    <w:p w:rsidR="003D20FA" w:rsidRDefault="003D20FA" w:rsidP="003D20FA"/>
    <w:p w:rsidR="003D20FA" w:rsidRDefault="003D20FA" w:rsidP="003D20FA">
      <w:r>
        <w:t>Je vous remercie pour toutes les informations qui vous donnez et les efforts que vous faites dans cette semaine.</w:t>
      </w:r>
    </w:p>
    <w:p w:rsidR="003D20FA" w:rsidRDefault="003D20FA" w:rsidP="003D20FA">
      <w:r w:rsidRPr="003D20FA">
        <w:rPr>
          <w:highlight w:val="yellow"/>
        </w:rPr>
        <w:t>1</w:t>
      </w:r>
      <w:r>
        <w:t> :</w:t>
      </w:r>
      <w:r>
        <w:t xml:space="preserve"> on a vu le programme de cette années et l’arbre des compétences, dans ce arbre il y a backend et frontend, pour cette dernière on trouve : maquetter des applications développer une interface utilisateur web dynamique…, et le backend on trouve : créer une base de données , développer les compétences d’accès des données …</w:t>
      </w:r>
    </w:p>
    <w:p w:rsidR="003D20FA" w:rsidRDefault="003D20FA" w:rsidP="003D20FA">
      <w:r w:rsidRPr="003D20FA">
        <w:rPr>
          <w:highlight w:val="yellow"/>
        </w:rPr>
        <w:t>2</w:t>
      </w:r>
      <w:r>
        <w:t xml:space="preserve"> on a connu les fonctionnements du web, chaque site web début par une invitation de client (ordinateur, téléphone, Tablet,…) livrée au serveur .</w:t>
      </w:r>
    </w:p>
    <w:p w:rsidR="003D20FA" w:rsidRDefault="003D20FA" w:rsidP="003D20FA">
      <w:r>
        <w:t>Il y a 3 types de serveurs : serveur web, serveur DNS, serveur messagerie, dans le serveur on enregistre (les dossiers, les images, …)</w:t>
      </w:r>
    </w:p>
    <w:p w:rsidR="003D20FA" w:rsidRDefault="003D20FA" w:rsidP="003D20FA">
      <w:r w:rsidRPr="003D20FA">
        <w:rPr>
          <w:highlight w:val="yellow"/>
        </w:rPr>
        <w:t>3</w:t>
      </w:r>
      <w:r>
        <w:t xml:space="preserve"> :le web est le programme qui introduit les sites électronique et les applications et les vidéos qui on a vu dans les sites web, et on appelle les navigateurs comme chrome et internet explorer.</w:t>
      </w:r>
    </w:p>
    <w:p w:rsidR="003D20FA" w:rsidRDefault="003D20FA" w:rsidP="003D20FA">
      <w:r w:rsidRPr="00061A3D">
        <w:rPr>
          <w:highlight w:val="yellow"/>
        </w:rPr>
        <w:t>4 :  html</w:t>
      </w:r>
    </w:p>
    <w:p w:rsidR="003D20FA" w:rsidRDefault="003D20FA" w:rsidP="003D20FA">
      <w:r>
        <w:t>Le html signifie « HyperText Markup Languages » c’est un langage des balises pour l’hypertexte, il est utilisés a fin créer et représenter le contenu d’une page web et sa structure, d’autre technologie sont utilisées avec html comme CSS.</w:t>
      </w:r>
    </w:p>
    <w:p w:rsidR="003D20FA" w:rsidRDefault="003D20FA" w:rsidP="003D20FA">
      <w:r>
        <w:t>Le langage html utilises des balises pour annoter du textes, des images et d’autres contenu, les balises  html comprend des éléments tel que : &lt;Head&gt;, &lt;body&gt;,  &lt;p&gt;, &lt;h1&gt;, &lt;div&gt;, &lt;hr&gt;, &lt;br&gt;, ….</w:t>
      </w:r>
    </w:p>
    <w:p w:rsidR="003D20FA" w:rsidRDefault="003D20FA" w:rsidP="003D20FA">
      <w:r w:rsidRPr="00061A3D">
        <w:rPr>
          <w:highlight w:val="yellow"/>
        </w:rPr>
        <w:t>5 :</w:t>
      </w:r>
      <w:r w:rsidRPr="00061A3D">
        <w:rPr>
          <w:highlight w:val="yellow"/>
        </w:rPr>
        <w:t xml:space="preserve"> CSS</w:t>
      </w:r>
    </w:p>
    <w:p w:rsidR="003D20FA" w:rsidRDefault="003D20FA" w:rsidP="003D20FA">
      <w:r>
        <w:t>CSS signifie « cascading style sheets »  permet de créer des pages web l’apparence soignée.</w:t>
      </w:r>
    </w:p>
    <w:p w:rsidR="003D20FA" w:rsidRDefault="003D20FA" w:rsidP="003D20FA">
      <w:r>
        <w:t>Et aussi on a vu DOM html et CSSOM et la différance entre html et Xhtml, css page LAYOUTS , css electors et la validation de html et css .</w:t>
      </w:r>
    </w:p>
    <w:p w:rsidR="00A9204E" w:rsidRPr="003D20FA" w:rsidRDefault="00A9204E" w:rsidP="003D20FA"/>
    <w:sectPr w:rsidR="00A9204E" w:rsidRPr="003D20F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6FD" w:rsidRDefault="00E246FD" w:rsidP="00D45B5A">
      <w:r>
        <w:separator/>
      </w:r>
    </w:p>
  </w:endnote>
  <w:endnote w:type="continuationSeparator" w:id="0">
    <w:p w:rsidR="00E246FD" w:rsidRDefault="00E246FD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6FD" w:rsidRDefault="00E246FD" w:rsidP="00D45B5A">
      <w:r>
        <w:separator/>
      </w:r>
    </w:p>
  </w:footnote>
  <w:footnote w:type="continuationSeparator" w:id="0">
    <w:p w:rsidR="00E246FD" w:rsidRDefault="00E246FD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2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FA"/>
    <w:rsid w:val="00061A3D"/>
    <w:rsid w:val="00210564"/>
    <w:rsid w:val="003D20FA"/>
    <w:rsid w:val="00476C57"/>
    <w:rsid w:val="004E108E"/>
    <w:rsid w:val="00645252"/>
    <w:rsid w:val="006D3D74"/>
    <w:rsid w:val="007B21CC"/>
    <w:rsid w:val="007E537F"/>
    <w:rsid w:val="0083569A"/>
    <w:rsid w:val="00A9204E"/>
    <w:rsid w:val="00BE1689"/>
    <w:rsid w:val="00D45B5A"/>
    <w:rsid w:val="00E2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F63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code\AppData\Roaming\Microsoft\Templates\Espacement%20uniqu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(vide).dotx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2021-12-06T08:31:00Z</dcterms:created>
  <dcterms:modified xsi:type="dcterms:W3CDTF">2021-12-06T08:31:00Z</dcterms:modified>
</cp:coreProperties>
</file>